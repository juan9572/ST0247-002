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C4" w:rsidP="00DB0FDD" w:rsidRDefault="006F47C4" w14:paraId="40BEFC38" w14:textId="77777777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bookmarkStart w:name="_GoBack" w:id="0"/>
      <w:bookmarkEnd w:id="0"/>
    </w:p>
    <w:p w:rsidR="00DB0FDD" w:rsidP="3C72A056" w:rsidRDefault="00EE7C5A" w14:paraId="0C854CD2" w14:textId="418BA01D">
      <w:pPr>
        <w:pStyle w:val="Textoindependiente"/>
        <w:spacing w:before="3"/>
        <w:ind w:firstLine="408"/>
        <w:jc w:val="center"/>
        <w:rPr>
          <w:rFonts w:ascii="Arial" w:hAnsi="Arial" w:cs="Arial"/>
          <w:b w:val="1"/>
          <w:bCs w:val="1"/>
          <w:color w:val="000064"/>
          <w:sz w:val="40"/>
          <w:szCs w:val="40"/>
        </w:rPr>
      </w:pPr>
      <w:r w:rsidRPr="3C72A056" w:rsidR="00EE7C5A">
        <w:rPr>
          <w:rFonts w:ascii="Arial" w:hAnsi="Arial" w:cs="Arial"/>
          <w:b w:val="1"/>
          <w:bCs w:val="1"/>
          <w:color w:val="000064"/>
          <w:sz w:val="40"/>
          <w:szCs w:val="40"/>
        </w:rPr>
        <w:t>Laboratorio Nro.</w:t>
      </w:r>
      <w:r w:rsidRPr="3C72A056" w:rsidR="00DB0FDD">
        <w:rPr>
          <w:rFonts w:ascii="Arial" w:hAnsi="Arial" w:cs="Arial"/>
          <w:b w:val="1"/>
          <w:bCs w:val="1"/>
          <w:color w:val="000064"/>
          <w:sz w:val="40"/>
          <w:szCs w:val="40"/>
        </w:rPr>
        <w:t xml:space="preserve"> </w:t>
      </w:r>
      <w:r w:rsidRPr="3C72A056" w:rsidR="22227F7E">
        <w:rPr>
          <w:rFonts w:ascii="Arial" w:hAnsi="Arial" w:cs="Arial"/>
          <w:b w:val="1"/>
          <w:bCs w:val="1"/>
          <w:color w:val="000064"/>
          <w:sz w:val="40"/>
          <w:szCs w:val="40"/>
        </w:rPr>
        <w:t>2</w:t>
      </w:r>
      <w:r>
        <w:br/>
      </w:r>
      <w:r w:rsidRPr="3C72A056" w:rsidR="35AAA0B6">
        <w:rPr>
          <w:rFonts w:ascii="Arial" w:hAnsi="Arial" w:cs="Arial"/>
          <w:b w:val="1"/>
          <w:bCs w:val="1"/>
          <w:color w:val="000064"/>
          <w:sz w:val="40"/>
          <w:szCs w:val="40"/>
        </w:rPr>
        <w:t>Fuerza Bruta</w:t>
      </w:r>
      <w:r w:rsidRPr="3C72A056" w:rsidR="00DB0FDD">
        <w:rPr>
          <w:rFonts w:ascii="Arial" w:hAnsi="Arial" w:cs="Arial"/>
          <w:b w:val="1"/>
          <w:bCs w:val="1"/>
          <w:color w:val="000064"/>
          <w:sz w:val="40"/>
          <w:szCs w:val="40"/>
        </w:rPr>
        <w:t xml:space="preserve"> </w:t>
      </w:r>
    </w:p>
    <w:p w:rsidR="006F47C4" w:rsidP="00DB0FDD" w:rsidRDefault="006F47C4" w14:paraId="27C4BF98" w14:textId="19AAE7A7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:rsidRPr="006F47C4" w:rsidR="006F47C4" w:rsidP="006F47C4" w:rsidRDefault="006F47C4" w14:paraId="63C2FCAF" w14:textId="77777777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Pr="006F47C4" w:rsidR="006F47C4" w:rsidTr="3C72A056" w14:paraId="07984F0E" w14:textId="77777777">
        <w:tc>
          <w:tcPr>
            <w:tcW w:w="4605" w:type="dxa"/>
            <w:shd w:val="clear" w:color="auto" w:fill="auto"/>
            <w:tcMar/>
          </w:tcPr>
          <w:p w:rsidRPr="006F47C4" w:rsidR="006F47C4" w:rsidP="3C72A056" w:rsidRDefault="006F47C4" w14:paraId="1007AE70" w14:textId="02ADA3A0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C72A056" w:rsidR="46D9C54E">
              <w:rPr>
                <w:b w:val="1"/>
                <w:bCs w:val="1"/>
                <w:sz w:val="22"/>
                <w:szCs w:val="22"/>
              </w:rPr>
              <w:t>Juan Pablo Rincon Usma</w:t>
            </w:r>
          </w:p>
          <w:p w:rsidRPr="006F47C4" w:rsidR="006F47C4" w:rsidP="002E3E49" w:rsidRDefault="006F47C4" w14:paraId="11BBC13A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:rsidRPr="006F47C4" w:rsidR="006F47C4" w:rsidP="002E3E49" w:rsidRDefault="006F47C4" w14:paraId="6AF08CEF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:rsidRPr="006F47C4" w:rsidR="006F47C4" w:rsidP="002E3E49" w:rsidRDefault="006F47C4" w14:paraId="295B95E0" w14:textId="5262059E">
            <w:pPr>
              <w:jc w:val="center"/>
              <w:rPr>
                <w:sz w:val="22"/>
                <w:szCs w:val="22"/>
              </w:rPr>
            </w:pPr>
            <w:r w:rsidRPr="3C72A056" w:rsidR="4CCC9972">
              <w:rPr>
                <w:sz w:val="22"/>
                <w:szCs w:val="22"/>
              </w:rPr>
              <w:t>jprinconu</w:t>
            </w:r>
            <w:r w:rsidRPr="3C72A056" w:rsidR="006F47C4">
              <w:rPr>
                <w:sz w:val="22"/>
                <w:szCs w:val="22"/>
              </w:rPr>
              <w:t>@eafit</w:t>
            </w:r>
            <w:r w:rsidRPr="3C72A056" w:rsidR="006F47C4">
              <w:rPr>
                <w:sz w:val="22"/>
                <w:szCs w:val="22"/>
              </w:rPr>
              <w:t>.edu.co</w:t>
            </w:r>
          </w:p>
          <w:p w:rsidRPr="006F47C4" w:rsidR="006F47C4" w:rsidP="002E3E49" w:rsidRDefault="006F47C4" w14:paraId="39917F54" w14:textId="777777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  <w:tcMar/>
          </w:tcPr>
          <w:p w:rsidRPr="006F47C4" w:rsidR="006F47C4" w:rsidP="3C72A056" w:rsidRDefault="006F47C4" w14:paraId="1DCE81E6" w14:textId="55C68458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C72A056" w:rsidR="1E2B3876">
              <w:rPr>
                <w:b w:val="1"/>
                <w:bCs w:val="1"/>
                <w:sz w:val="22"/>
                <w:szCs w:val="22"/>
              </w:rPr>
              <w:t>Julián Gómez Benítez</w:t>
            </w:r>
          </w:p>
          <w:p w:rsidRPr="006F47C4" w:rsidR="006F47C4" w:rsidP="002E3E49" w:rsidRDefault="006F47C4" w14:paraId="165A19DE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:rsidRPr="006F47C4" w:rsidR="006F47C4" w:rsidP="002E3E49" w:rsidRDefault="006F47C4" w14:paraId="199F0DCD" w14:textId="7777777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:rsidRPr="006F47C4" w:rsidR="006F47C4" w:rsidP="002E3E49" w:rsidRDefault="006F47C4" w14:paraId="05E13523" w14:textId="02365AD1">
            <w:pPr>
              <w:jc w:val="center"/>
              <w:rPr>
                <w:sz w:val="22"/>
                <w:szCs w:val="22"/>
              </w:rPr>
            </w:pPr>
            <w:r w:rsidRPr="3C72A056" w:rsidR="556C63AF">
              <w:rPr>
                <w:sz w:val="22"/>
                <w:szCs w:val="22"/>
              </w:rPr>
              <w:t>jgomezb11</w:t>
            </w:r>
            <w:r w:rsidRPr="3C72A056" w:rsidR="006F47C4">
              <w:rPr>
                <w:sz w:val="22"/>
                <w:szCs w:val="22"/>
              </w:rPr>
              <w:t>@eafit.edu.co</w:t>
            </w:r>
          </w:p>
          <w:p w:rsidRPr="006F47C4" w:rsidR="006F47C4" w:rsidP="002E3E49" w:rsidRDefault="006F47C4" w14:paraId="2BC03404" w14:textId="7777777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Pr="006F47C4" w:rsidR="006F47C4" w:rsidP="006F47C4" w:rsidRDefault="006F47C4" w14:paraId="791D7824" w14:textId="77777777">
      <w:pPr>
        <w:rPr>
          <w:b/>
          <w:bCs/>
          <w:sz w:val="22"/>
          <w:szCs w:val="22"/>
        </w:rPr>
      </w:pPr>
    </w:p>
    <w:p w:rsidRPr="006F47C4" w:rsidR="006F47C4" w:rsidP="006F47C4" w:rsidRDefault="006F47C4" w14:paraId="7A96F5C9" w14:textId="77777777">
      <w:pPr>
        <w:rPr>
          <w:b/>
          <w:bCs/>
          <w:sz w:val="22"/>
          <w:szCs w:val="22"/>
        </w:rPr>
      </w:pPr>
    </w:p>
    <w:p w:rsidRPr="006F47C4" w:rsidR="006F47C4" w:rsidP="006F47C4" w:rsidRDefault="006F47C4" w14:paraId="0C6011D7" w14:textId="77777777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:rsidRPr="006F47C4" w:rsidR="006F47C4" w:rsidP="006F47C4" w:rsidRDefault="006F47C4" w14:paraId="5C991548" w14:textId="77777777">
      <w:pPr>
        <w:rPr>
          <w:b/>
          <w:bCs/>
          <w:sz w:val="22"/>
          <w:szCs w:val="22"/>
        </w:rPr>
      </w:pPr>
    </w:p>
    <w:p w:rsidRPr="00320EFF" w:rsidR="006F47C4" w:rsidP="00320EFF" w:rsidRDefault="00320EFF" w14:paraId="5D3FA7AC" w14:textId="568D358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:rsidRPr="00320EFF" w:rsidR="00320EFF" w:rsidP="00320EFF" w:rsidRDefault="00320EFF" w14:paraId="024CA591" w14:textId="12356718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:rsidR="00320EFF" w:rsidP="00320EFF" w:rsidRDefault="00320EFF" w14:paraId="25C0ADFB" w14:textId="2A1BDB65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:rsidR="003F4C22" w:rsidP="00320EFF" w:rsidRDefault="003F4C22" w14:paraId="09BC89E3" w14:textId="51B8BD4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:rsidR="003F4C22" w:rsidP="00320EFF" w:rsidRDefault="003F4C22" w14:paraId="37431C79" w14:textId="43683CB7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:rsidRPr="00320EFF" w:rsidR="003F4C22" w:rsidP="00320EFF" w:rsidRDefault="003F4C22" w14:paraId="10EE1DB6" w14:textId="39D81662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:rsidRPr="006F47C4" w:rsidR="006F47C4" w:rsidP="00320EFF" w:rsidRDefault="006F47C4" w14:paraId="6E1055A9" w14:textId="77777777">
      <w:pPr>
        <w:jc w:val="both"/>
        <w:rPr>
          <w:b/>
          <w:bCs/>
          <w:sz w:val="22"/>
          <w:szCs w:val="22"/>
        </w:rPr>
      </w:pPr>
    </w:p>
    <w:p w:rsidRPr="006F47C4" w:rsidR="006F47C4" w:rsidP="006F47C4" w:rsidRDefault="006F47C4" w14:paraId="03B32EFB" w14:textId="77777777">
      <w:pPr>
        <w:ind w:left="720"/>
        <w:jc w:val="both"/>
        <w:rPr>
          <w:b/>
          <w:bCs/>
          <w:i/>
          <w:sz w:val="22"/>
          <w:szCs w:val="22"/>
        </w:rPr>
      </w:pPr>
    </w:p>
    <w:p w:rsidRPr="006F47C4" w:rsidR="006F47C4" w:rsidP="006F47C4" w:rsidRDefault="006F47C4" w14:paraId="77E3C833" w14:textId="77777777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:rsidRPr="001321F7" w:rsidR="006F47C4" w:rsidP="3C72A056" w:rsidRDefault="006F47C4" w14:paraId="064CB603" w14:textId="3D74E29A">
      <w:pPr>
        <w:pStyle w:val="Normal"/>
        <w:jc w:val="both"/>
        <w:rPr>
          <w:rFonts w:ascii="Arial" w:hAnsi="Arial" w:eastAsia="Times New Roman" w:cs="Arial"/>
          <w:i w:val="1"/>
          <w:iCs w:val="1"/>
          <w:sz w:val="24"/>
          <w:szCs w:val="24"/>
        </w:rPr>
      </w:pPr>
      <w:r w:rsidRPr="3C72A056" w:rsidR="40D7404C">
        <w:rPr>
          <w:i w:val="1"/>
          <w:iCs w:val="1"/>
          <w:sz w:val="22"/>
          <w:szCs w:val="22"/>
        </w:rPr>
        <w:t xml:space="preserve">4.1.1 </w:t>
      </w:r>
      <w:r w:rsidRPr="3C72A056" w:rsidR="20FA149C">
        <w:rPr>
          <w:i w:val="1"/>
          <w:iCs w:val="1"/>
          <w:sz w:val="22"/>
          <w:szCs w:val="22"/>
        </w:rPr>
        <w:t>máximo</w:t>
      </w:r>
      <w:r w:rsidRPr="3C72A056" w:rsidR="40D7404C">
        <w:rPr>
          <w:i w:val="1"/>
          <w:iCs w:val="1"/>
          <w:sz w:val="22"/>
          <w:szCs w:val="22"/>
        </w:rPr>
        <w:t xml:space="preserve"> &gt; actual</w:t>
      </w:r>
    </w:p>
    <w:p w:rsidRPr="001321F7" w:rsidR="006F47C4" w:rsidP="3C72A056" w:rsidRDefault="006F47C4" w14:paraId="41C1795D" w14:textId="74574AF6">
      <w:pPr>
        <w:pStyle w:val="Normal"/>
        <w:ind w:left="0" w:firstLine="0"/>
        <w:jc w:val="both"/>
        <w:rPr>
          <w:i w:val="1"/>
          <w:iCs w:val="1"/>
          <w:sz w:val="22"/>
          <w:szCs w:val="22"/>
        </w:rPr>
      </w:pPr>
      <w:r w:rsidRPr="3C72A056" w:rsidR="40D7404C">
        <w:rPr>
          <w:rFonts w:ascii="Arial" w:hAnsi="Arial" w:eastAsia="Times New Roman" w:cs="Arial"/>
          <w:i w:val="1"/>
          <w:iCs w:val="1"/>
          <w:sz w:val="22"/>
          <w:szCs w:val="22"/>
        </w:rPr>
        <w:t>4.1.2 O(n</w:t>
      </w:r>
      <w:r w:rsidRPr="3C72A056" w:rsidR="40D7404C">
        <w:rPr>
          <w:rFonts w:ascii="Arial" w:hAnsi="Arial" w:eastAsia="Times New Roman" w:cs="Arial"/>
          <w:i w:val="1"/>
          <w:iCs w:val="1"/>
          <w:sz w:val="22"/>
          <w:szCs w:val="22"/>
          <w:vertAlign w:val="superscript"/>
        </w:rPr>
        <w:t>2</w:t>
      </w:r>
      <w:r w:rsidRPr="3C72A056" w:rsidR="40D7404C">
        <w:rPr>
          <w:rFonts w:ascii="Arial" w:hAnsi="Arial" w:eastAsia="Times New Roman" w:cs="Arial"/>
          <w:i w:val="1"/>
          <w:iCs w:val="1"/>
          <w:sz w:val="22"/>
          <w:szCs w:val="22"/>
        </w:rPr>
        <w:t>)</w:t>
      </w:r>
    </w:p>
    <w:p w:rsidR="3C34066B" w:rsidP="3C72A056" w:rsidRDefault="3C34066B" w14:paraId="5766F462" w14:textId="709ADDD1">
      <w:pPr>
        <w:pStyle w:val="Normal"/>
        <w:ind w:left="0" w:firstLine="0"/>
        <w:jc w:val="both"/>
        <w:rPr>
          <w:rFonts w:ascii="Arial" w:hAnsi="Arial" w:eastAsia="Times New Roman" w:cs="Arial"/>
          <w:i w:val="1"/>
          <w:iCs w:val="1"/>
          <w:sz w:val="24"/>
          <w:szCs w:val="24"/>
        </w:rPr>
      </w:pPr>
      <w:r w:rsidRPr="3C72A056" w:rsidR="3C34066B">
        <w:rPr>
          <w:rFonts w:ascii="Arial" w:hAnsi="Arial" w:eastAsia="Times New Roman" w:cs="Arial"/>
          <w:i w:val="1"/>
          <w:iCs w:val="1"/>
          <w:sz w:val="24"/>
          <w:szCs w:val="24"/>
        </w:rPr>
        <w:t>4.2</w:t>
      </w:r>
      <w:r w:rsidRPr="3C72A056" w:rsidR="60A64EA4">
        <w:rPr>
          <w:rFonts w:ascii="Arial" w:hAnsi="Arial" w:eastAsia="Times New Roman" w:cs="Arial"/>
          <w:i w:val="1"/>
          <w:iCs w:val="1"/>
          <w:sz w:val="24"/>
          <w:szCs w:val="24"/>
        </w:rPr>
        <w:t>.1 arr , k</w:t>
      </w:r>
    </w:p>
    <w:p w:rsidR="60A64EA4" w:rsidP="3C72A056" w:rsidRDefault="60A64EA4" w14:paraId="70F0B8BE" w14:textId="3E43C033">
      <w:pPr>
        <w:pStyle w:val="Normal"/>
        <w:ind w:left="0" w:firstLine="0"/>
        <w:jc w:val="both"/>
        <w:rPr>
          <w:rFonts w:ascii="Arial" w:hAnsi="Arial" w:eastAsia="Times New Roman" w:cs="Arial"/>
          <w:i w:val="1"/>
          <w:iCs w:val="1"/>
          <w:sz w:val="24"/>
          <w:szCs w:val="24"/>
        </w:rPr>
      </w:pPr>
      <w:r w:rsidRPr="3C72A056" w:rsidR="60A64EA4">
        <w:rPr>
          <w:rFonts w:ascii="Arial" w:hAnsi="Arial" w:eastAsia="Times New Roman" w:cs="Arial"/>
          <w:i w:val="1"/>
          <w:iCs w:val="1"/>
          <w:sz w:val="24"/>
          <w:szCs w:val="24"/>
        </w:rPr>
        <w:t xml:space="preserve">4.2.2 </w:t>
      </w:r>
      <w:r w:rsidRPr="3C72A056" w:rsidR="2F241AF8">
        <w:rPr>
          <w:rFonts w:ascii="Arial" w:hAnsi="Arial" w:eastAsia="Times New Roman" w:cs="Arial"/>
          <w:i w:val="1"/>
          <w:iCs w:val="1"/>
          <w:sz w:val="24"/>
          <w:szCs w:val="24"/>
        </w:rPr>
        <w:t>O(</w:t>
      </w:r>
      <w:r w:rsidRPr="3C72A056" w:rsidR="2F241AF8">
        <w:rPr>
          <w:rFonts w:ascii="Arial" w:hAnsi="Arial" w:eastAsia="Times New Roman" w:cs="Arial"/>
          <w:i w:val="1"/>
          <w:iCs w:val="1"/>
          <w:sz w:val="24"/>
          <w:szCs w:val="24"/>
        </w:rPr>
        <w:t>2</w:t>
      </w:r>
      <w:r w:rsidRPr="3C72A056" w:rsidR="2F241AF8">
        <w:rPr>
          <w:rFonts w:ascii="Arial" w:hAnsi="Arial" w:eastAsia="Times New Roman" w:cs="Arial"/>
          <w:i w:val="1"/>
          <w:iCs w:val="1"/>
          <w:sz w:val="24"/>
          <w:szCs w:val="24"/>
          <w:vertAlign w:val="superscript"/>
        </w:rPr>
        <w:t>n</w:t>
      </w:r>
      <w:r w:rsidRPr="3C72A056" w:rsidR="2F241AF8">
        <w:rPr>
          <w:rFonts w:ascii="Arial" w:hAnsi="Arial" w:eastAsia="Times New Roman" w:cs="Arial"/>
          <w:i w:val="1"/>
          <w:iCs w:val="1"/>
          <w:sz w:val="24"/>
          <w:szCs w:val="24"/>
        </w:rPr>
        <w:t>)</w:t>
      </w:r>
    </w:p>
    <w:p w:rsidR="006F47C4" w:rsidP="3C72A056" w:rsidRDefault="006F47C4" w14:paraId="2D06C562" w14:textId="36F6E8BE">
      <w:pPr>
        <w:ind w:left="0"/>
        <w:jc w:val="both"/>
        <w:rPr>
          <w:b w:val="1"/>
          <w:bCs w:val="1"/>
          <w:i w:val="1"/>
          <w:iCs w:val="1"/>
          <w:sz w:val="22"/>
          <w:szCs w:val="22"/>
        </w:rPr>
      </w:pPr>
      <w:r w:rsidRPr="3C72A056" w:rsidR="2F241AF8">
        <w:rPr>
          <w:b w:val="0"/>
          <w:bCs w:val="0"/>
          <w:i w:val="0"/>
          <w:iCs w:val="0"/>
          <w:sz w:val="22"/>
          <w:szCs w:val="22"/>
        </w:rPr>
        <w:t>4.3</w:t>
      </w:r>
      <w:r w:rsidRPr="3C72A056" w:rsidR="6EDF61EA">
        <w:rPr>
          <w:b w:val="0"/>
          <w:bCs w:val="0"/>
          <w:i w:val="0"/>
          <w:iCs w:val="0"/>
          <w:sz w:val="22"/>
          <w:szCs w:val="22"/>
        </w:rPr>
        <w:t>.1 i;</w:t>
      </w:r>
    </w:p>
    <w:p w:rsidR="6EDF61EA" w:rsidP="3C72A056" w:rsidRDefault="6EDF61EA" w14:paraId="105D2CDB" w14:textId="38376471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4"/>
          <w:szCs w:val="24"/>
        </w:rPr>
      </w:pPr>
      <w:r w:rsidRPr="3C72A056" w:rsidR="6EDF61E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4.3.2 n</w:t>
      </w:r>
    </w:p>
    <w:p w:rsidR="05CE5514" w:rsidP="3C72A056" w:rsidRDefault="05CE5514" w14:paraId="75A5DF96" w14:textId="74D256B2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4"/>
          <w:szCs w:val="24"/>
        </w:rPr>
      </w:pPr>
      <w:r w:rsidRPr="3C72A056" w:rsidR="05CE5514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4.3.3 O(</w:t>
      </w:r>
      <w:r w:rsidRPr="3C72A056" w:rsidR="1D5F167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n+m</w:t>
      </w:r>
      <w:r w:rsidRPr="3C72A056" w:rsidR="05CE5514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)</w:t>
      </w:r>
    </w:p>
    <w:p w:rsidR="5E04087D" w:rsidP="3C72A056" w:rsidRDefault="5E04087D" w14:paraId="58ED172D" w14:textId="75D05905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</w:pPr>
      <w:r w:rsidRPr="3C72A056" w:rsidR="5E04087D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4.4</w:t>
      </w:r>
      <w:r w:rsidRPr="3C72A056" w:rsidR="034D363E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.1 </w:t>
      </w:r>
      <w:proofErr w:type="spellStart"/>
      <w:r w:rsidRPr="3C72A056" w:rsidR="5217C9C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temp</w:t>
      </w:r>
      <w:proofErr w:type="spellEnd"/>
      <w:r w:rsidRPr="3C72A056" w:rsidR="5217C9C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 mod 10</w:t>
      </w:r>
    </w:p>
    <w:p w:rsidR="5217C9CA" w:rsidP="3C72A056" w:rsidRDefault="5217C9CA" w14:paraId="6999856C" w14:textId="1141832E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</w:pPr>
      <w:r w:rsidRPr="3C72A056" w:rsidR="5217C9CA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4.4.2</w:t>
      </w:r>
      <w:r w:rsidRPr="3C72A056" w:rsidR="675101E6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 b</w:t>
      </w:r>
    </w:p>
    <w:p w:rsidR="675101E6" w:rsidP="3C72A056" w:rsidRDefault="675101E6" w14:paraId="1C41D69C" w14:textId="3D728DA1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4"/>
          <w:szCs w:val="24"/>
        </w:rPr>
      </w:pPr>
      <w:r w:rsidRPr="3C72A056" w:rsidR="675101E6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4.5.1 </w:t>
      </w:r>
      <w:r w:rsidRPr="3C72A056" w:rsidR="203D0ABC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i</w:t>
      </w:r>
    </w:p>
    <w:p w:rsidR="675101E6" w:rsidP="3C72A056" w:rsidRDefault="675101E6" w14:paraId="4577B013" w14:textId="70526CBE">
      <w:pPr>
        <w:pStyle w:val="Normal"/>
        <w:ind w:left="0"/>
        <w:jc w:val="both"/>
        <w:rPr>
          <w:rFonts w:ascii="Arial" w:hAnsi="Arial" w:eastAsia="Times New Roman" w:cs="Arial"/>
          <w:b w:val="0"/>
          <w:bCs w:val="0"/>
          <w:i w:val="0"/>
          <w:iCs w:val="0"/>
          <w:sz w:val="24"/>
          <w:szCs w:val="24"/>
        </w:rPr>
      </w:pPr>
      <w:r w:rsidRPr="3C72A056" w:rsidR="675101E6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4.5.2</w:t>
      </w:r>
      <w:r w:rsidRPr="3C72A056" w:rsidR="0F1013D3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C72A056" w:rsidR="0F1013D3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>left</w:t>
      </w:r>
      <w:proofErr w:type="spellEnd"/>
      <w:r w:rsidRPr="3C72A056" w:rsidR="0F1013D3">
        <w:rPr>
          <w:rFonts w:ascii="Arial" w:hAnsi="Arial" w:eastAsia="Times New Roman" w:cs="Arial"/>
          <w:b w:val="0"/>
          <w:bCs w:val="0"/>
          <w:i w:val="0"/>
          <w:iCs w:val="0"/>
          <w:sz w:val="22"/>
          <w:szCs w:val="22"/>
        </w:rPr>
        <w:t xml:space="preserve"> == right</w:t>
      </w:r>
    </w:p>
    <w:p w:rsidR="3C72A056" w:rsidP="3C72A056" w:rsidRDefault="3C72A056" w14:paraId="7AFF8854" w14:textId="7482F611">
      <w:pPr>
        <w:pStyle w:val="Normal"/>
        <w:ind w:left="0"/>
        <w:jc w:val="both"/>
        <w:rPr>
          <w:rFonts w:ascii="Arial" w:hAnsi="Arial" w:eastAsia="Times New Roman" w:cs="Arial"/>
          <w:b w:val="1"/>
          <w:bCs w:val="1"/>
          <w:i w:val="1"/>
          <w:iCs w:val="1"/>
          <w:sz w:val="24"/>
          <w:szCs w:val="24"/>
        </w:rPr>
      </w:pPr>
    </w:p>
    <w:p w:rsidR="3C72A056" w:rsidP="3C72A056" w:rsidRDefault="3C72A056" w14:paraId="37A08788" w14:textId="3518E566">
      <w:pPr>
        <w:pStyle w:val="Normal"/>
        <w:ind w:left="0"/>
        <w:jc w:val="both"/>
        <w:rPr>
          <w:rFonts w:ascii="Arial" w:hAnsi="Arial" w:eastAsia="Times New Roman" w:cs="Arial"/>
          <w:b w:val="1"/>
          <w:bCs w:val="1"/>
          <w:i w:val="1"/>
          <w:iCs w:val="1"/>
          <w:sz w:val="24"/>
          <w:szCs w:val="24"/>
        </w:rPr>
      </w:pPr>
    </w:p>
    <w:p w:rsidRPr="003F4C22" w:rsidR="003F4C22" w:rsidP="003F4C22" w:rsidRDefault="003F4C22" w14:paraId="7F1F4BCE" w14:textId="77777777">
      <w:pPr>
        <w:ind w:left="360"/>
        <w:jc w:val="both"/>
        <w:rPr>
          <w:b/>
          <w:bCs/>
          <w:i/>
          <w:sz w:val="22"/>
          <w:szCs w:val="22"/>
        </w:rPr>
      </w:pPr>
    </w:p>
    <w:p w:rsidRPr="007B5F04" w:rsidR="007B5F04" w:rsidP="007B5F04" w:rsidRDefault="007B5F04" w14:paraId="0F70EA18" w14:textId="3838336C">
      <w:pPr>
        <w:ind w:left="426"/>
        <w:jc w:val="both"/>
        <w:rPr>
          <w:i/>
          <w:sz w:val="22"/>
          <w:szCs w:val="22"/>
        </w:rPr>
      </w:pPr>
    </w:p>
    <w:sectPr w:rsidRPr="007B5F04" w:rsidR="007B5F04" w:rsidSect="00ED5AF9">
      <w:headerReference w:type="default" r:id="rId8"/>
      <w:footerReference w:type="default" r:id="rId9"/>
      <w:pgSz w:w="12240" w:h="15840" w:orient="portrait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90" w:rsidP="004071A1" w:rsidRDefault="00FA4190" w14:paraId="2D5E2104" w14:textId="77777777">
      <w:r>
        <w:separator/>
      </w:r>
    </w:p>
  </w:endnote>
  <w:endnote w:type="continuationSeparator" w:id="0">
    <w:p w:rsidR="00FA4190" w:rsidP="004071A1" w:rsidRDefault="00FA4190" w14:paraId="280479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E66804" w:rsidR="005D094B" w:rsidP="006C0F93" w:rsidRDefault="005D094B" w14:paraId="0F501817" w14:textId="77777777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w:history="1" r:id="rId3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>
      <w:rPr>
        <w:rFonts w:cstheme="minorHAnsi"/>
        <w:sz w:val="20"/>
      </w:rPr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:rsidR="005D094B" w:rsidRDefault="005D094B" w14:paraId="0EB8F271" w14:textId="7777777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90" w:rsidP="004071A1" w:rsidRDefault="00FA4190" w14:paraId="6855C154" w14:textId="77777777">
      <w:r>
        <w:separator/>
      </w:r>
    </w:p>
  </w:footnote>
  <w:footnote w:type="continuationSeparator" w:id="0">
    <w:p w:rsidR="00FA4190" w:rsidP="004071A1" w:rsidRDefault="00FA4190" w14:paraId="78CE93E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:rsidRPr="00CE77D7" w:rsidR="005D094B" w:rsidRDefault="005D094B" w14:paraId="7BD1E8F5" w14:textId="0C2E1788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Pr="006C0637" w:rsid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:rsidRPr="003B3DCD" w:rsidR="005D094B" w:rsidP="00F14D7F" w:rsidRDefault="005D094B" w14:paraId="3EE2F8C3" w14:textId="538540A9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</w:r>
    <w:r w:rsidRPr="003B3DCD">
      <w:rPr>
        <w:rFonts w:ascii="Arial" w:hAnsi="Arial" w:cs="Arial"/>
        <w:b/>
        <w:color w:val="002060"/>
        <w:sz w:val="20"/>
        <w:szCs w:val="32"/>
      </w:rPr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:rsidRPr="00E3599E" w:rsidR="005D094B" w:rsidP="00633044" w:rsidRDefault="005D094B" w14:paraId="246E3120" w14:textId="77777777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hint="default" w:ascii="Wingdings" w:hAnsi="Wingdings" w:cs="Wingdings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6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34D363E"/>
    <w:rsid w:val="03D98EF0"/>
    <w:rsid w:val="05CE5514"/>
    <w:rsid w:val="09D5329D"/>
    <w:rsid w:val="0C43B00E"/>
    <w:rsid w:val="0F1013D3"/>
    <w:rsid w:val="1036EC5D"/>
    <w:rsid w:val="15548A06"/>
    <w:rsid w:val="19FAAECF"/>
    <w:rsid w:val="1D0B465C"/>
    <w:rsid w:val="1D5F167A"/>
    <w:rsid w:val="1E2B3876"/>
    <w:rsid w:val="203D0ABC"/>
    <w:rsid w:val="20FA149C"/>
    <w:rsid w:val="2121FE71"/>
    <w:rsid w:val="22227F7E"/>
    <w:rsid w:val="2B5853A3"/>
    <w:rsid w:val="2C381938"/>
    <w:rsid w:val="2CB489EA"/>
    <w:rsid w:val="2F241AF8"/>
    <w:rsid w:val="35AAA0B6"/>
    <w:rsid w:val="364FF2D5"/>
    <w:rsid w:val="3908D03C"/>
    <w:rsid w:val="39E63EC8"/>
    <w:rsid w:val="3C34066B"/>
    <w:rsid w:val="3C72A056"/>
    <w:rsid w:val="3CE50F99"/>
    <w:rsid w:val="40D7404C"/>
    <w:rsid w:val="46D9C54E"/>
    <w:rsid w:val="4CCC9972"/>
    <w:rsid w:val="4E2959FB"/>
    <w:rsid w:val="4FDA6125"/>
    <w:rsid w:val="5217C9CA"/>
    <w:rsid w:val="556C63AF"/>
    <w:rsid w:val="591880A0"/>
    <w:rsid w:val="5E04087D"/>
    <w:rsid w:val="60A64EA4"/>
    <w:rsid w:val="642F968B"/>
    <w:rsid w:val="675101E6"/>
    <w:rsid w:val="6CF85266"/>
    <w:rsid w:val="6EDF61EA"/>
    <w:rsid w:val="71B7B000"/>
    <w:rsid w:val="77D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B98"/>
    <w:pPr>
      <w:suppressAutoHyphens/>
      <w:spacing w:after="0" w:line="240" w:lineRule="auto"/>
    </w:pPr>
    <w:rPr>
      <w:rFonts w:ascii="Arial" w:hAnsi="Arial" w:eastAsia="Times New Roman" w:cs="Arial"/>
      <w:sz w:val="24"/>
      <w:szCs w:val="20"/>
      <w:lang w:val="es-ES"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071A1"/>
  </w:style>
  <w:style w:type="character" w:styleId="Textodemarcadordeposicin" w:customStyle="1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styleId="TextoindependienteCar" w:customStyle="1">
    <w:name w:val="Texto independiente Car"/>
    <w:basedOn w:val="Fuentedeprrafopredeter"/>
    <w:link w:val="Textoindependiente"/>
    <w:rsid w:val="00A30EDB"/>
    <w:rPr>
      <w:rFonts w:ascii="Times New Roman" w:hAnsi="Times New Roman" w:eastAsia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styleId="TextBody" w:customStyle="1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styleId="SourceText" w:customStyle="1">
    <w:name w:val="Source Text"/>
    <w:rsid w:val="00D933D0"/>
    <w:rPr>
      <w:rFonts w:ascii="Liberation Mono" w:hAnsi="Liberation Mono" w:eastAsia="Droid Sans Fallback" w:cs="Liberation Mono"/>
    </w:rPr>
  </w:style>
  <w:style w:type="paragraph" w:styleId="PreformattedText" w:customStyle="1">
    <w:name w:val="Preformatted Text"/>
    <w:basedOn w:val="Normal"/>
    <w:rsid w:val="00D933D0"/>
    <w:rPr>
      <w:rFonts w:ascii="Liberation Mono" w:hAnsi="Liberation Mono" w:eastAsia="Droid Sans Fallback" w:cs="Liberation Mono"/>
      <w:sz w:val="20"/>
    </w:rPr>
  </w:style>
  <w:style w:type="paragraph" w:styleId="TableContents" w:customStyle="1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styleId="ListLabel68" w:customStyle="1">
    <w:name w:val="ListLabel 68"/>
    <w:qFormat/>
    <w:rsid w:val="00CF5119"/>
    <w:rPr>
      <w:b/>
      <w:color w:val="1BAE02"/>
      <w:szCs w:val="28"/>
      <w:u w:val="single"/>
    </w:rPr>
  </w:style>
  <w:style w:type="character" w:styleId="InternetLink" w:customStyle="1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styleId="Listavistosa-nfasis11" w:customStyle="1">
    <w:name w:val="Lista vistosa - Énfasis 11"/>
    <w:basedOn w:val="Normal"/>
    <w:uiPriority w:val="34"/>
    <w:qFormat/>
    <w:rsid w:val="00FE410E"/>
    <w:pPr>
      <w:ind w:left="708"/>
    </w:pPr>
  </w:style>
  <w:style w:type="character" w:styleId="ListLabel72" w:customStyle="1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6050A"/>
    <w:rPr>
      <w:rFonts w:ascii="Arial" w:hAnsi="Arial" w:eastAsia="Times New Roman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6050A"/>
    <w:rPr>
      <w:rFonts w:ascii="Arial" w:hAnsi="Arial" w:eastAsia="Times New Roman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6050A"/>
    <w:rPr>
      <w:rFonts w:ascii="Segoe UI" w:hAnsi="Segoe UI" w:eastAsia="Times New Roman" w:cs="Segoe UI"/>
      <w:sz w:val="18"/>
      <w:szCs w:val="18"/>
      <w:lang w:val="es-ES" w:eastAsia="zh-CN"/>
    </w:rPr>
  </w:style>
  <w:style w:type="paragraph" w:styleId="Prrafodelista1" w:customStyle="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3c32462361194a83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1eb7-27da-412d-a344-4e7e9a3a8da0}"/>
      </w:docPartPr>
      <w:docPartBody>
        <w:p w14:paraId="0A67A7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ED2 Laboratorio 1 - Implementación de Grafos</dc:title>
  <dc:subject/>
  <dc:creator>Luisa Fernanda Alzate Sanchez</dc:creator>
  <keywords/>
  <dc:description/>
  <lastModifiedBy>Julian Gomez Benitez</lastModifiedBy>
  <revision>281</revision>
  <lastPrinted>2019-01-22T00:16:00.0000000Z</lastPrinted>
  <dcterms:created xsi:type="dcterms:W3CDTF">2019-01-17T22:16:00.0000000Z</dcterms:created>
  <dcterms:modified xsi:type="dcterms:W3CDTF">2021-03-02T01:27:17.8371871Z</dcterms:modified>
</coreProperties>
</file>